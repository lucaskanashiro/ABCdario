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</w:t>
      </w:r>
      <w:r w:rsidR="00D162B5">
        <w:rPr>
          <w:rFonts w:ascii="Times New Roman" w:hAnsi="Times New Roman" w:cs="Times New Roman"/>
          <w:b/>
          <w:sz w:val="72"/>
          <w:szCs w:val="72"/>
        </w:rPr>
        <w:t>Integração</w:t>
      </w:r>
      <w:r>
        <w:rPr>
          <w:rFonts w:ascii="Times New Roman" w:hAnsi="Times New Roman" w:cs="Times New Roman"/>
          <w:b/>
          <w:sz w:val="72"/>
          <w:szCs w:val="72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  <w:proofErr w:type="gram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Pr="00905B84" w:rsidRDefault="00D162B5" w:rsidP="00D162B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05B84">
        <w:rPr>
          <w:rFonts w:ascii="Times New Roman" w:hAnsi="Times New Roman" w:cs="Times New Roman"/>
          <w:b/>
          <w:i/>
          <w:sz w:val="24"/>
          <w:szCs w:val="24"/>
        </w:rPr>
        <w:t>Integração: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 xml:space="preserve">Com base no </w:t>
      </w:r>
      <w:proofErr w:type="spellStart"/>
      <w:proofErr w:type="gramStart"/>
      <w:r w:rsidRPr="0046030B">
        <w:rPr>
          <w:color w:val="000000"/>
        </w:rPr>
        <w:t>PMBoK</w:t>
      </w:r>
      <w:proofErr w:type="spellEnd"/>
      <w:proofErr w:type="gramEnd"/>
      <w:r w:rsidRPr="0046030B">
        <w:rPr>
          <w:color w:val="000000"/>
        </w:rPr>
        <w:t xml:space="preserve">, o processo de gerenciamento de integração visa a construção correta do software como um todo, ou seja, todas as partes do software possam ser ligadas como um único sistema. Como a avaliação da disciplina é feita por meio de entregas, podemos considerar que vários módulos </w:t>
      </w:r>
      <w:proofErr w:type="gramStart"/>
      <w:r w:rsidRPr="0046030B">
        <w:rPr>
          <w:color w:val="000000"/>
        </w:rPr>
        <w:t>do sistemas</w:t>
      </w:r>
      <w:proofErr w:type="gramEnd"/>
      <w:r w:rsidRPr="0046030B">
        <w:rPr>
          <w:color w:val="000000"/>
        </w:rPr>
        <w:t xml:space="preserve"> serão entregues durante o projeto. Para garantir que estes a integração desses módulos, serão utilizadas diversas ferramentas para isso.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>As principais são: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>- Repositório (</w:t>
      </w:r>
      <w:proofErr w:type="spellStart"/>
      <w:proofErr w:type="gramStart"/>
      <w:r w:rsidRPr="0046030B">
        <w:rPr>
          <w:color w:val="000000"/>
        </w:rPr>
        <w:t>GitHub</w:t>
      </w:r>
      <w:proofErr w:type="spellEnd"/>
      <w:proofErr w:type="gramEnd"/>
      <w:r w:rsidRPr="0046030B">
        <w:rPr>
          <w:color w:val="000000"/>
        </w:rPr>
        <w:t>): Repositório de todos os artefatos, tanto código quanto documentação, desenvolvidos durante o projeto, sendo compartilhados pela equipe. Tem como principal função permitir o controle de versão e integração dos módulos desenvolvidos ao longo do semestre.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 xml:space="preserve">- </w:t>
      </w:r>
      <w:proofErr w:type="spellStart"/>
      <w:proofErr w:type="gramStart"/>
      <w:r w:rsidRPr="0046030B">
        <w:rPr>
          <w:color w:val="000000"/>
        </w:rPr>
        <w:t>MediaWiki</w:t>
      </w:r>
      <w:proofErr w:type="spellEnd"/>
      <w:proofErr w:type="gramEnd"/>
      <w:r w:rsidRPr="0046030B">
        <w:rPr>
          <w:color w:val="000000"/>
        </w:rPr>
        <w:t xml:space="preserve">: A </w:t>
      </w:r>
      <w:proofErr w:type="spellStart"/>
      <w:r w:rsidRPr="0046030B">
        <w:rPr>
          <w:color w:val="000000"/>
        </w:rPr>
        <w:t>wiki</w:t>
      </w:r>
      <w:proofErr w:type="spellEnd"/>
      <w:r w:rsidRPr="0046030B">
        <w:rPr>
          <w:color w:val="000000"/>
        </w:rPr>
        <w:t xml:space="preserve"> servirá como um Livro Geral do Projeto, aonde os Planos de Projeto desenvolvidos podem ser acessados, agregando em um único local todas as informações pertinentes ao projeto.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>Além destas duas ferramentas, outras serão utilizadas frequentemente para o desenvolvimento do projeto: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 xml:space="preserve">- </w:t>
      </w:r>
      <w:proofErr w:type="spellStart"/>
      <w:proofErr w:type="gramStart"/>
      <w:r w:rsidRPr="0046030B">
        <w:rPr>
          <w:color w:val="000000"/>
        </w:rPr>
        <w:t>DotProject</w:t>
      </w:r>
      <w:proofErr w:type="spellEnd"/>
      <w:proofErr w:type="gramEnd"/>
      <w:r w:rsidRPr="0046030B">
        <w:rPr>
          <w:color w:val="000000"/>
        </w:rPr>
        <w:t>: Ferramenta utilizada para desenvolvimento e controle do cronograma do projeto.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 xml:space="preserve">- </w:t>
      </w:r>
      <w:proofErr w:type="spellStart"/>
      <w:r w:rsidRPr="0046030B">
        <w:rPr>
          <w:color w:val="000000"/>
        </w:rPr>
        <w:t>Facebook</w:t>
      </w:r>
      <w:proofErr w:type="spellEnd"/>
      <w:r w:rsidRPr="0046030B">
        <w:rPr>
          <w:color w:val="000000"/>
        </w:rPr>
        <w:t>/</w:t>
      </w:r>
      <w:proofErr w:type="spellStart"/>
      <w:r w:rsidRPr="0046030B">
        <w:rPr>
          <w:color w:val="000000"/>
        </w:rPr>
        <w:t>Skype</w:t>
      </w:r>
      <w:proofErr w:type="spellEnd"/>
      <w:r w:rsidRPr="0046030B">
        <w:rPr>
          <w:color w:val="000000"/>
        </w:rPr>
        <w:t>: Ferramenta de comunicação entre membros do grupo, utilizadas para reuniões online.</w:t>
      </w:r>
    </w:p>
    <w:p w:rsidR="00D162B5" w:rsidRPr="0046030B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 xml:space="preserve">- </w:t>
      </w:r>
      <w:proofErr w:type="spellStart"/>
      <w:r w:rsidRPr="0046030B">
        <w:rPr>
          <w:color w:val="000000"/>
        </w:rPr>
        <w:t>Dropbox</w:t>
      </w:r>
      <w:proofErr w:type="spellEnd"/>
      <w:r w:rsidRPr="0046030B">
        <w:rPr>
          <w:color w:val="000000"/>
        </w:rPr>
        <w:t>: Ferramenta de armazenamento para trocas rápidas de arquivos de membros do grupo, além de funcionar como backup.</w:t>
      </w:r>
    </w:p>
    <w:p w:rsidR="00D162B5" w:rsidRDefault="00D162B5" w:rsidP="00D162B5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46030B">
        <w:rPr>
          <w:color w:val="000000"/>
        </w:rPr>
        <w:t xml:space="preserve">- Google </w:t>
      </w:r>
      <w:proofErr w:type="spellStart"/>
      <w:r w:rsidRPr="0046030B">
        <w:rPr>
          <w:color w:val="000000"/>
        </w:rPr>
        <w:t>Docs</w:t>
      </w:r>
      <w:proofErr w:type="spellEnd"/>
      <w:r w:rsidRPr="0046030B">
        <w:rPr>
          <w:color w:val="000000"/>
        </w:rPr>
        <w:t>: Ferramenta para edição simultânea de textos e/ou tabelas.</w:t>
      </w:r>
    </w:p>
    <w:p w:rsidR="00A21398" w:rsidRPr="006F3C56" w:rsidRDefault="00A21398" w:rsidP="00273DC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21398" w:rsidRPr="006F3C56" w:rsidSect="004C04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39D" w:rsidRDefault="0000539D" w:rsidP="009B020F">
      <w:pPr>
        <w:spacing w:after="0" w:line="240" w:lineRule="auto"/>
      </w:pPr>
      <w:r>
        <w:separator/>
      </w:r>
    </w:p>
  </w:endnote>
  <w:endnote w:type="continuationSeparator" w:id="0">
    <w:p w:rsidR="0000539D" w:rsidRDefault="0000539D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39D" w:rsidRDefault="0000539D" w:rsidP="009B020F">
      <w:pPr>
        <w:spacing w:after="0" w:line="240" w:lineRule="auto"/>
      </w:pPr>
      <w:r>
        <w:separator/>
      </w:r>
    </w:p>
  </w:footnote>
  <w:footnote w:type="continuationSeparator" w:id="0">
    <w:p w:rsidR="0000539D" w:rsidRDefault="0000539D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rPr>
        <w:noProof/>
        <w:lang w:eastAsia="pt-BR"/>
      </w:rPr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8E7BC9"/>
    <w:multiLevelType w:val="multilevel"/>
    <w:tmpl w:val="455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001D09"/>
    <w:rsid w:val="0000539D"/>
    <w:rsid w:val="000304CA"/>
    <w:rsid w:val="000A1507"/>
    <w:rsid w:val="001A6848"/>
    <w:rsid w:val="001C453E"/>
    <w:rsid w:val="00263A71"/>
    <w:rsid w:val="00273DC2"/>
    <w:rsid w:val="0034010D"/>
    <w:rsid w:val="00371C75"/>
    <w:rsid w:val="004B6B8B"/>
    <w:rsid w:val="004C04B5"/>
    <w:rsid w:val="00645073"/>
    <w:rsid w:val="006A14DF"/>
    <w:rsid w:val="006B3771"/>
    <w:rsid w:val="006B3BD2"/>
    <w:rsid w:val="006F3C56"/>
    <w:rsid w:val="00712C36"/>
    <w:rsid w:val="00755528"/>
    <w:rsid w:val="00786703"/>
    <w:rsid w:val="007D13D0"/>
    <w:rsid w:val="008C36AD"/>
    <w:rsid w:val="00937ABF"/>
    <w:rsid w:val="009A091B"/>
    <w:rsid w:val="009B020F"/>
    <w:rsid w:val="009F43FE"/>
    <w:rsid w:val="00A21398"/>
    <w:rsid w:val="00A639D2"/>
    <w:rsid w:val="00B94A4E"/>
    <w:rsid w:val="00C945CE"/>
    <w:rsid w:val="00CF0EB8"/>
    <w:rsid w:val="00D162B5"/>
    <w:rsid w:val="00D32C22"/>
    <w:rsid w:val="00E13E5C"/>
    <w:rsid w:val="00F179FE"/>
    <w:rsid w:val="00F53A5B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paragraph" w:styleId="Ttulo6">
    <w:name w:val="heading 6"/>
    <w:basedOn w:val="Normal"/>
    <w:link w:val="Ttulo6Char"/>
    <w:uiPriority w:val="9"/>
    <w:qFormat/>
    <w:rsid w:val="00273D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  <w:style w:type="paragraph" w:customStyle="1" w:styleId="Default">
    <w:name w:val="Default"/>
    <w:rsid w:val="009F4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73DC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27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273DC2"/>
  </w:style>
  <w:style w:type="paragraph" w:styleId="PargrafodaLista">
    <w:name w:val="List Paragraph"/>
    <w:basedOn w:val="Normal"/>
    <w:uiPriority w:val="34"/>
    <w:qFormat/>
    <w:rsid w:val="0027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2</cp:revision>
  <cp:lastPrinted>2013-01-10T06:04:00Z</cp:lastPrinted>
  <dcterms:created xsi:type="dcterms:W3CDTF">2013-01-10T06:05:00Z</dcterms:created>
  <dcterms:modified xsi:type="dcterms:W3CDTF">2013-01-10T06:05:00Z</dcterms:modified>
</cp:coreProperties>
</file>